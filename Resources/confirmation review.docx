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57" w:rsidRDefault="00CA2457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</w:p>
    <w:p w:rsidR="003A4B88" w:rsidRPr="006A0EC2" w:rsidRDefault="00F84363" w:rsidP="00905E2B">
      <w:pPr>
        <w:spacing w:line="192" w:lineRule="auto"/>
        <w:jc w:val="center"/>
        <w:rPr>
          <w:rFonts w:ascii="Frutiger LT Arabic 45 Light" w:eastAsia="Arial" w:hAnsi="Frutiger LT Arabic 45 Light" w:cs="Frutiger LT Arabic 45 Light"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Summary OF Request:</w:t>
      </w:r>
    </w:p>
    <w:p w:rsidR="00905E2B" w:rsidRDefault="000C651D" w:rsidP="00905E2B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SERVICE TYPE</w:t>
      </w:r>
      <w:r w:rsidR="00905E2B">
        <w:rPr>
          <w:rFonts w:ascii="Frutiger LT Arabic 45 Light" w:eastAsia="Arial" w:hAnsi="Frutiger LT Arabic 45 Light" w:cs="Frutiger LT Arabic 45 Light"/>
          <w:b/>
        </w:rPr>
        <w:tab/>
      </w:r>
      <w:r w:rsidR="00905E2B">
        <w:rPr>
          <w:rFonts w:ascii="Frutiger LT Arabic 45 Light" w:eastAsia="Arial" w:hAnsi="Frutiger LT Arabic 45 Light" w:cs="Frutiger LT Arabic 45 Light"/>
          <w:b/>
        </w:rPr>
        <w:tab/>
      </w:r>
      <w:r w:rsidR="00905E2B">
        <w:rPr>
          <w:rFonts w:ascii="Frutiger LT Arabic 45 Light" w:eastAsia="Arial" w:hAnsi="Frutiger LT Arabic 45 Light" w:cs="Frutiger LT Arabic 45 Light"/>
          <w:b/>
        </w:rPr>
        <w:tab/>
      </w:r>
    </w:p>
    <w:p w:rsidR="000C651D" w:rsidRPr="00905E2B" w:rsidRDefault="006A0EC2" w:rsidP="00905E2B">
      <w:pPr>
        <w:spacing w:line="192" w:lineRule="auto"/>
        <w:ind w:left="2160" w:firstLine="720"/>
        <w:rPr>
          <w:rFonts w:ascii="Frutiger LT Arabic 45 Light" w:eastAsia="Arial" w:hAnsi="Frutiger LT Arabic 45 Light" w:cs="Frutiger LT Arabic 45 Light"/>
          <w:b/>
        </w:rPr>
      </w:pPr>
      <w:r>
        <w:rPr>
          <w:rFonts w:ascii="Frutiger LT Arabic 45 Light" w:hAnsi="Frutiger LT Arabic 45 Light" w:cs="Frutiger LT Arabic 45 Light"/>
        </w:rPr>
        <w:t>****</w:t>
      </w:r>
      <w:bookmarkStart w:id="0" w:name="_GoBack"/>
      <w:bookmarkEnd w:id="0"/>
    </w:p>
    <w:p w:rsidR="000C651D" w:rsidRPr="006A0EC2" w:rsidRDefault="000C651D" w:rsidP="00905E2B">
      <w:pPr>
        <w:spacing w:line="192" w:lineRule="auto"/>
        <w:rPr>
          <w:rFonts w:ascii="Frutiger LT Arabic 45 Light" w:eastAsia="Arial" w:hAnsi="Frutiger LT Arabic 45 Light" w:cs="Frutiger LT Arabic 45 Light"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REQUEST TYPE</w:t>
      </w:r>
    </w:p>
    <w:p w:rsidR="003A4B88" w:rsidRPr="006A0EC2" w:rsidRDefault="006A0EC2" w:rsidP="00905E2B">
      <w:pPr>
        <w:spacing w:line="192" w:lineRule="auto"/>
        <w:ind w:left="2160" w:firstLine="720"/>
        <w:rPr>
          <w:rFonts w:ascii="Frutiger LT Arabic 45 Light" w:hAnsi="Frutiger LT Arabic 45 Light" w:cs="Frutiger LT Arabic 45 Light"/>
        </w:rPr>
      </w:pPr>
      <w:r>
        <w:rPr>
          <w:rFonts w:ascii="Frutiger LT Arabic 45 Light" w:hAnsi="Frutiger LT Arabic 45 Light" w:cs="Frutiger LT Arabic 45 Light"/>
        </w:rPr>
        <w:t>****</w:t>
      </w:r>
    </w:p>
    <w:p w:rsidR="003A4B88" w:rsidRPr="006A0EC2" w:rsidRDefault="000C651D" w:rsidP="00905E2B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PERSONAL DATA</w:t>
      </w:r>
    </w:p>
    <w:p w:rsidR="008E2C83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GENERAL INFORMATION</w:t>
      </w:r>
    </w:p>
    <w:p w:rsid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IAU-Affiliated: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IAU ID Number: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8E2C83" w:rsidRPr="006A0EC2" w:rsidRDefault="008E2C83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Applicant Type</w:t>
      </w:r>
      <w:r w:rsidR="006A0EC2">
        <w:rPr>
          <w:rFonts w:ascii="Frutiger LT Arabic 45 Light" w:eastAsia="Arial" w:hAnsi="Frutiger LT Arabic 45 Light" w:cs="Frutiger LT Arabic 45 Light"/>
          <w:b/>
        </w:rPr>
        <w:t>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</w:p>
    <w:p w:rsidR="003A4B88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NAME OF THE APPLICANT</w:t>
      </w:r>
    </w:p>
    <w:p w:rsidR="008E2C83" w:rsidRPr="006A0EC2" w:rsidRDefault="008E2C83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Title: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8E2C83" w:rsidRPr="006A0EC2" w:rsidRDefault="008E2C83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First Name: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8E2C83" w:rsidRPr="006A0EC2" w:rsidRDefault="008E2C83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Middle Name: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8E2C83" w:rsidRPr="006A0EC2" w:rsidRDefault="008E2C83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Family Name: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</w:p>
    <w:p w:rsidR="008E2C83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NATIONALITY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Nationality: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Country of Residence: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ID Document: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ID Number: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ADDRESS INFORMATION: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City: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Region: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Country: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Postal Code: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CONTACT INFORMATION: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Email Address: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0C651D" w:rsidRPr="006A0EC2" w:rsidRDefault="000C651D" w:rsidP="006A0EC2">
      <w:pPr>
        <w:spacing w:line="192" w:lineRule="auto"/>
        <w:rPr>
          <w:rFonts w:ascii="Frutiger LT Arabic 45 Light" w:eastAsia="Arial" w:hAnsi="Frutiger LT Arabic 45 Light" w:cs="Frutiger LT Arabic 45 Light"/>
        </w:rPr>
      </w:pPr>
      <w:r w:rsidRPr="006A0EC2">
        <w:rPr>
          <w:rFonts w:ascii="Frutiger LT Arabic 45 Light" w:eastAsia="Arial" w:hAnsi="Frutiger LT Arabic 45 Light" w:cs="Frutiger LT Arabic 45 Light"/>
          <w:b/>
        </w:rPr>
        <w:t>Mobile Number: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  <w:r w:rsidR="006A0EC2"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3A4B88" w:rsidRDefault="003A4B88" w:rsidP="006A0EC2">
      <w:pPr>
        <w:spacing w:line="192" w:lineRule="auto"/>
        <w:rPr>
          <w:rFonts w:ascii="Frutiger LT Arabic 45 Light" w:eastAsia="Arial" w:hAnsi="Frutiger LT Arabic 45 Light" w:cs="Frutiger LT Arabic 45 Light"/>
        </w:rPr>
      </w:pPr>
    </w:p>
    <w:p w:rsidR="006A0EC2" w:rsidRDefault="006A0EC2" w:rsidP="00905E2B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>
        <w:rPr>
          <w:rFonts w:ascii="Frutiger LT Arabic 45 Light" w:eastAsia="Arial" w:hAnsi="Frutiger LT Arabic 45 Light" w:cs="Frutiger LT Arabic 45 Light"/>
          <w:b/>
        </w:rPr>
        <w:t>REQUEST DATA</w:t>
      </w:r>
    </w:p>
    <w:p w:rsidR="006A0EC2" w:rsidRDefault="006A0EC2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</w:p>
    <w:p w:rsidR="006A0EC2" w:rsidRDefault="006A0EC2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>
        <w:rPr>
          <w:rFonts w:ascii="Frutiger LT Arabic 45 Light" w:eastAsia="Arial" w:hAnsi="Frutiger LT Arabic 45 Light" w:cs="Frutiger LT Arabic 45 Light"/>
          <w:b/>
        </w:rPr>
        <w:t>PROVIDER OF SERVICES</w:t>
      </w:r>
      <w:r>
        <w:rPr>
          <w:rFonts w:ascii="Frutiger LT Arabic 45 Light" w:eastAsia="Arial" w:hAnsi="Frutiger LT Arabic 45 Light" w:cs="Frutiger LT Arabic 45 Light"/>
          <w:b/>
        </w:rPr>
        <w:tab/>
      </w:r>
      <w:r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6A0EC2" w:rsidRDefault="006A0EC2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>
        <w:rPr>
          <w:rFonts w:ascii="Frutiger LT Arabic 45 Light" w:eastAsia="Arial" w:hAnsi="Frutiger LT Arabic 45 Light" w:cs="Frutiger LT Arabic 45 Light"/>
          <w:b/>
        </w:rPr>
        <w:t>MAIN SERVICES</w:t>
      </w:r>
      <w:r>
        <w:rPr>
          <w:rFonts w:ascii="Frutiger LT Arabic 45 Light" w:eastAsia="Arial" w:hAnsi="Frutiger LT Arabic 45 Light" w:cs="Frutiger LT Arabic 45 Light"/>
          <w:b/>
        </w:rPr>
        <w:tab/>
      </w:r>
      <w:r>
        <w:rPr>
          <w:rFonts w:ascii="Frutiger LT Arabic 45 Light" w:eastAsia="Arial" w:hAnsi="Frutiger LT Arabic 45 Light" w:cs="Frutiger LT Arabic 45 Light"/>
          <w:b/>
        </w:rPr>
        <w:tab/>
      </w:r>
      <w:r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6A0EC2" w:rsidRDefault="006A0EC2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>
        <w:rPr>
          <w:rFonts w:ascii="Frutiger LT Arabic 45 Light" w:eastAsia="Arial" w:hAnsi="Frutiger LT Arabic 45 Light" w:cs="Frutiger LT Arabic 45 Light"/>
          <w:b/>
        </w:rPr>
        <w:t>SUB-SERVICES</w:t>
      </w:r>
    </w:p>
    <w:p w:rsidR="00905E2B" w:rsidRDefault="006A0EC2" w:rsidP="006A0EC2">
      <w:pPr>
        <w:spacing w:line="192" w:lineRule="auto"/>
        <w:rPr>
          <w:rFonts w:ascii="Frutiger LT Arabic 45 Light" w:eastAsia="Arial" w:hAnsi="Frutiger LT Arabic 45 Light" w:cs="Frutiger LT Arabic 45 Light"/>
          <w:bCs/>
        </w:rPr>
      </w:pPr>
      <w:r>
        <w:rPr>
          <w:rFonts w:ascii="Frutiger LT Arabic 45 Light" w:eastAsia="Arial" w:hAnsi="Frutiger LT Arabic 45 Light" w:cs="Frutiger LT Arabic 45 Light"/>
          <w:b/>
        </w:rPr>
        <w:t>SUPPORTING DOCUMENTS</w:t>
      </w:r>
      <w:r>
        <w:rPr>
          <w:rFonts w:ascii="Frutiger LT Arabic 45 Light" w:eastAsia="Arial" w:hAnsi="Frutiger LT Arabic 45 Light" w:cs="Frutiger LT Arabic 45 Light"/>
          <w:b/>
        </w:rPr>
        <w:tab/>
      </w:r>
      <w:r w:rsidRPr="006A0EC2">
        <w:rPr>
          <w:rFonts w:ascii="Frutiger LT Arabic 45 Light" w:eastAsia="Arial" w:hAnsi="Frutiger LT Arabic 45 Light" w:cs="Frutiger LT Arabic 45 Light"/>
          <w:bCs/>
        </w:rPr>
        <w:t>****</w:t>
      </w:r>
      <w:r w:rsidR="00CA2457">
        <w:rPr>
          <w:rFonts w:ascii="Frutiger LT Arabic 45 Light" w:eastAsia="Arial" w:hAnsi="Frutiger LT Arabic 45 Light" w:cs="Frutiger LT Arabic 45 Light"/>
          <w:bCs/>
        </w:rPr>
        <w:tab/>
      </w:r>
      <w:r w:rsidR="00CA2457">
        <w:rPr>
          <w:rFonts w:ascii="Frutiger LT Arabic 45 Light" w:eastAsia="Arial" w:hAnsi="Frutiger LT Arabic 45 Light" w:cs="Frutiger LT Arabic 45 Light"/>
          <w:bCs/>
        </w:rPr>
        <w:tab/>
      </w:r>
    </w:p>
    <w:p w:rsidR="00905E2B" w:rsidRDefault="00CA2457" w:rsidP="00905E2B">
      <w:pPr>
        <w:spacing w:line="192" w:lineRule="auto"/>
        <w:ind w:left="2160" w:firstLine="720"/>
        <w:rPr>
          <w:rFonts w:ascii="Frutiger LT Arabic 45 Light" w:eastAsia="Arial" w:hAnsi="Frutiger LT Arabic 45 Light" w:cs="Frutiger LT Arabic 45 Light"/>
          <w:bCs/>
        </w:rPr>
      </w:pPr>
      <w:r w:rsidRPr="006A0EC2">
        <w:rPr>
          <w:rFonts w:ascii="Frutiger LT Arabic 45 Light" w:eastAsia="Arial" w:hAnsi="Frutiger LT Arabic 45 Light" w:cs="Frutiger LT Arabic 45 Light"/>
          <w:bCs/>
        </w:rPr>
        <w:t>****</w:t>
      </w:r>
    </w:p>
    <w:p w:rsidR="00905E2B" w:rsidRDefault="006A0EC2" w:rsidP="006A0EC2">
      <w:pPr>
        <w:spacing w:line="192" w:lineRule="auto"/>
        <w:rPr>
          <w:rFonts w:ascii="Frutiger LT Arabic 45 Light" w:eastAsia="Arial" w:hAnsi="Frutiger LT Arabic 45 Light" w:cs="Frutiger LT Arabic 45 Light"/>
          <w:bCs/>
        </w:rPr>
      </w:pPr>
      <w:r>
        <w:rPr>
          <w:rFonts w:ascii="Frutiger LT Arabic 45 Light" w:eastAsia="Arial" w:hAnsi="Frutiger LT Arabic 45 Light" w:cs="Frutiger LT Arabic 45 Light"/>
          <w:b/>
        </w:rPr>
        <w:t>E-FORMS</w:t>
      </w:r>
      <w:r>
        <w:rPr>
          <w:rFonts w:ascii="Frutiger LT Arabic 45 Light" w:eastAsia="Arial" w:hAnsi="Frutiger LT Arabic 45 Light" w:cs="Frutiger LT Arabic 45 Light"/>
          <w:b/>
        </w:rPr>
        <w:tab/>
      </w:r>
      <w:r>
        <w:rPr>
          <w:rFonts w:ascii="Frutiger LT Arabic 45 Light" w:eastAsia="Arial" w:hAnsi="Frutiger LT Arabic 45 Light" w:cs="Frutiger LT Arabic 45 Light"/>
          <w:b/>
        </w:rPr>
        <w:tab/>
      </w:r>
      <w:r w:rsidR="00CA2457">
        <w:rPr>
          <w:rFonts w:ascii="Frutiger LT Arabic 45 Light" w:eastAsia="Arial" w:hAnsi="Frutiger LT Arabic 45 Light" w:cs="Frutiger LT Arabic 45 Light"/>
          <w:b/>
        </w:rPr>
        <w:tab/>
      </w:r>
      <w:r w:rsidR="00CA2457" w:rsidRPr="006A0EC2">
        <w:rPr>
          <w:rFonts w:ascii="Frutiger LT Arabic 45 Light" w:eastAsia="Arial" w:hAnsi="Frutiger LT Arabic 45 Light" w:cs="Frutiger LT Arabic 45 Light"/>
          <w:bCs/>
        </w:rPr>
        <w:t>****</w:t>
      </w:r>
      <w:r w:rsidR="00CA2457">
        <w:rPr>
          <w:rFonts w:ascii="Frutiger LT Arabic 45 Light" w:eastAsia="Arial" w:hAnsi="Frutiger LT Arabic 45 Light" w:cs="Frutiger LT Arabic 45 Light"/>
          <w:bCs/>
        </w:rPr>
        <w:tab/>
      </w:r>
      <w:r w:rsidR="00CA2457">
        <w:rPr>
          <w:rFonts w:ascii="Frutiger LT Arabic 45 Light" w:eastAsia="Arial" w:hAnsi="Frutiger LT Arabic 45 Light" w:cs="Frutiger LT Arabic 45 Light"/>
          <w:bCs/>
        </w:rPr>
        <w:tab/>
      </w:r>
    </w:p>
    <w:p w:rsidR="00905E2B" w:rsidRDefault="00CA2457" w:rsidP="00905E2B">
      <w:pPr>
        <w:spacing w:line="192" w:lineRule="auto"/>
        <w:ind w:left="2160" w:firstLine="720"/>
        <w:rPr>
          <w:rFonts w:ascii="Frutiger LT Arabic 45 Light" w:eastAsia="Arial" w:hAnsi="Frutiger LT Arabic 45 Light" w:cs="Frutiger LT Arabic 45 Light"/>
          <w:bCs/>
        </w:rPr>
      </w:pPr>
      <w:r w:rsidRPr="006A0EC2">
        <w:rPr>
          <w:rFonts w:ascii="Frutiger LT Arabic 45 Light" w:eastAsia="Arial" w:hAnsi="Frutiger LT Arabic 45 Light" w:cs="Frutiger LT Arabic 45 Light"/>
          <w:bCs/>
        </w:rPr>
        <w:t>****</w:t>
      </w:r>
      <w:r>
        <w:rPr>
          <w:rFonts w:ascii="Frutiger LT Arabic 45 Light" w:eastAsia="Arial" w:hAnsi="Frutiger LT Arabic 45 Light" w:cs="Frutiger LT Arabic 45 Light"/>
          <w:bCs/>
        </w:rPr>
        <w:t xml:space="preserve"> </w:t>
      </w:r>
      <w:r>
        <w:rPr>
          <w:rFonts w:ascii="Frutiger LT Arabic 45 Light" w:eastAsia="Arial" w:hAnsi="Frutiger LT Arabic 45 Light" w:cs="Frutiger LT Arabic 45 Light"/>
          <w:bCs/>
        </w:rPr>
        <w:tab/>
      </w:r>
      <w:r>
        <w:rPr>
          <w:rFonts w:ascii="Frutiger LT Arabic 45 Light" w:eastAsia="Arial" w:hAnsi="Frutiger LT Arabic 45 Light" w:cs="Frutiger LT Arabic 45 Light"/>
          <w:bCs/>
        </w:rPr>
        <w:tab/>
      </w:r>
    </w:p>
    <w:p w:rsidR="006A0EC2" w:rsidRDefault="00CA2457" w:rsidP="00905E2B">
      <w:pPr>
        <w:spacing w:line="192" w:lineRule="auto"/>
        <w:ind w:left="2160" w:firstLine="720"/>
        <w:rPr>
          <w:rFonts w:ascii="Frutiger LT Arabic 45 Light" w:eastAsia="Arial" w:hAnsi="Frutiger LT Arabic 45 Light" w:cs="Frutiger LT Arabic 45 Light"/>
          <w:b/>
        </w:rPr>
      </w:pPr>
      <w:r w:rsidRPr="006A0EC2">
        <w:rPr>
          <w:rFonts w:ascii="Frutiger LT Arabic 45 Light" w:eastAsia="Arial" w:hAnsi="Frutiger LT Arabic 45 Light" w:cs="Frutiger LT Arabic 45 Light"/>
          <w:bCs/>
        </w:rPr>
        <w:t>****</w:t>
      </w:r>
      <w:r w:rsidR="006A0EC2">
        <w:rPr>
          <w:rFonts w:ascii="Frutiger LT Arabic 45 Light" w:eastAsia="Arial" w:hAnsi="Frutiger LT Arabic 45 Light" w:cs="Frutiger LT Arabic 45 Light"/>
          <w:b/>
        </w:rPr>
        <w:tab/>
      </w:r>
    </w:p>
    <w:p w:rsidR="006A0EC2" w:rsidRPr="006A0EC2" w:rsidRDefault="00905E2B" w:rsidP="006A0EC2">
      <w:pPr>
        <w:spacing w:line="192" w:lineRule="auto"/>
        <w:rPr>
          <w:rFonts w:ascii="Frutiger LT Arabic 45 Light" w:eastAsia="Arial" w:hAnsi="Frutiger LT Arabic 45 Light" w:cs="Frutiger LT Arabic 45 Light"/>
          <w:b/>
        </w:rPr>
      </w:pPr>
      <w:r>
        <w:rPr>
          <w:rFonts w:ascii="Frutiger LT Arabic 45 Light" w:eastAsia="Arial" w:hAnsi="Frutiger LT Arabic 45 Light" w:cs="Frutiger LT Arabic 45 Light"/>
          <w:b/>
        </w:rPr>
        <w:t>REQUEST INFORMATION</w:t>
      </w:r>
      <w:r w:rsidR="00CA2457">
        <w:rPr>
          <w:rFonts w:ascii="Frutiger LT Arabic 45 Light" w:eastAsia="Arial" w:hAnsi="Frutiger LT Arabic 45 Light" w:cs="Frutiger LT Arabic 45 Light"/>
          <w:b/>
        </w:rPr>
        <w:tab/>
      </w:r>
    </w:p>
    <w:sectPr w:rsidR="006A0EC2" w:rsidRPr="006A0EC2" w:rsidSect="008E2C83">
      <w:head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84" w:rsidRDefault="00D45E84" w:rsidP="008E2C83">
      <w:r>
        <w:separator/>
      </w:r>
    </w:p>
  </w:endnote>
  <w:endnote w:type="continuationSeparator" w:id="0">
    <w:p w:rsidR="00D45E84" w:rsidRDefault="00D45E84" w:rsidP="008E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LT Arabic 45 Light">
    <w:panose1 w:val="01000000000000000000"/>
    <w:charset w:val="00"/>
    <w:family w:val="auto"/>
    <w:pitch w:val="variable"/>
    <w:sig w:usb0="800020AF" w:usb1="C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84" w:rsidRDefault="00D45E84" w:rsidP="008E2C83">
      <w:r>
        <w:separator/>
      </w:r>
    </w:p>
  </w:footnote>
  <w:footnote w:type="continuationSeparator" w:id="0">
    <w:p w:rsidR="00D45E84" w:rsidRDefault="00D45E84" w:rsidP="008E2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C83" w:rsidRDefault="00905E2B" w:rsidP="00CA2457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7620</wp:posOffset>
          </wp:positionH>
          <wp:positionV relativeFrom="paragraph">
            <wp:posOffset>0</wp:posOffset>
          </wp:positionV>
          <wp:extent cx="960120" cy="545097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ustafid 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120" cy="545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2457">
      <w:rPr>
        <w:noProof/>
      </w:rPr>
      <w:drawing>
        <wp:inline distT="0" distB="0" distL="0" distR="0">
          <wp:extent cx="1155700" cy="529034"/>
          <wp:effectExtent l="0" t="0" r="635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U LOGO NEW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328" cy="540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757"/>
    <w:multiLevelType w:val="multilevel"/>
    <w:tmpl w:val="207223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DCxMDU3MDGysDBV0lEKTi0uzszPAykwqgUAD9JcBywAAAA="/>
  </w:docVars>
  <w:rsids>
    <w:rsidRoot w:val="003A4B88"/>
    <w:rsid w:val="000C651D"/>
    <w:rsid w:val="001B6488"/>
    <w:rsid w:val="003A4B88"/>
    <w:rsid w:val="006A0EC2"/>
    <w:rsid w:val="008E2C83"/>
    <w:rsid w:val="00905E2B"/>
    <w:rsid w:val="00CA2457"/>
    <w:rsid w:val="00D45E84"/>
    <w:rsid w:val="00F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28625"/>
  <w15:docId w15:val="{A24AAB9D-4BAF-427C-878C-2C880CE1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2C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C83"/>
  </w:style>
  <w:style w:type="paragraph" w:styleId="Footer">
    <w:name w:val="footer"/>
    <w:basedOn w:val="Normal"/>
    <w:link w:val="FooterChar"/>
    <w:uiPriority w:val="99"/>
    <w:unhideWhenUsed/>
    <w:rsid w:val="008E2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Hally El Kony</dc:creator>
  <cp:lastModifiedBy>Hally El Kony</cp:lastModifiedBy>
  <cp:revision>3</cp:revision>
  <dcterms:created xsi:type="dcterms:W3CDTF">2021-03-28T12:19:00Z</dcterms:created>
  <dcterms:modified xsi:type="dcterms:W3CDTF">2021-03-28T12:33:00Z</dcterms:modified>
</cp:coreProperties>
</file>